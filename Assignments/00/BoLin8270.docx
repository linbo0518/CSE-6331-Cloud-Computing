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11232" w14:textId="77777777" w:rsidR="004E1AED" w:rsidRPr="004E1AED" w:rsidRDefault="00C35A2D" w:rsidP="004E1AED">
      <w:pPr>
        <w:pStyle w:val="Title"/>
      </w:pPr>
      <w:r>
        <w:t>Course Work understanding Agreement</w:t>
      </w:r>
    </w:p>
    <w:p w14:paraId="7C53D4C6" w14:textId="77777777" w:rsidR="00194DF6" w:rsidRDefault="00C35A2D">
      <w:pPr>
        <w:pStyle w:val="Heading1"/>
      </w:pPr>
      <w:r>
        <w:t>you</w:t>
      </w:r>
    </w:p>
    <w:p w14:paraId="3716B8E6" w14:textId="6B1952A3" w:rsidR="004E1AED" w:rsidRDefault="00C35A2D" w:rsidP="00C35A2D">
      <w:proofErr w:type="spellStart"/>
      <w:proofErr w:type="gramStart"/>
      <w:r>
        <w:t>Name</w:t>
      </w:r>
      <w:r w:rsidR="001E0707">
        <w:t>:</w:t>
      </w:r>
      <w:r>
        <w:t>_</w:t>
      </w:r>
      <w:proofErr w:type="gramEnd"/>
      <w:r>
        <w:t>__________</w:t>
      </w:r>
      <w:r w:rsidR="00EC0F43" w:rsidRPr="00EC0F43">
        <w:rPr>
          <w:u w:val="single"/>
        </w:rPr>
        <w:t>Bo</w:t>
      </w:r>
      <w:proofErr w:type="spellEnd"/>
      <w:r w:rsidR="00EC0F43" w:rsidRPr="00EC0F43">
        <w:rPr>
          <w:u w:val="single"/>
        </w:rPr>
        <w:t xml:space="preserve"> Lin</w:t>
      </w:r>
      <w:r>
        <w:t>_________________________________________</w:t>
      </w:r>
    </w:p>
    <w:p w14:paraId="7DC02AE4" w14:textId="3037E47A" w:rsidR="00C35A2D" w:rsidRDefault="00C35A2D" w:rsidP="00C35A2D">
      <w:r>
        <w:t xml:space="preserve">Student </w:t>
      </w:r>
      <w:proofErr w:type="gramStart"/>
      <w:r>
        <w:t>ID:_</w:t>
      </w:r>
      <w:proofErr w:type="gramEnd"/>
      <w:r>
        <w:t>______</w:t>
      </w:r>
      <w:r w:rsidR="00EC0F43" w:rsidRPr="00EC0F43">
        <w:rPr>
          <w:u w:val="single"/>
        </w:rPr>
        <w:t>1001778270</w:t>
      </w:r>
      <w:r>
        <w:t>_____________________________________</w:t>
      </w:r>
    </w:p>
    <w:p w14:paraId="503A56C7" w14:textId="46BE1649" w:rsidR="00C35A2D" w:rsidRDefault="008E687D" w:rsidP="00C35A2D">
      <w:r>
        <w:t>Course: _</w:t>
      </w:r>
      <w:r w:rsidR="00EC0F43">
        <w:t>CSE-6331 Cloud Computing</w:t>
      </w:r>
      <w:r>
        <w:t>_ Section:</w:t>
      </w:r>
      <w:r w:rsidR="003241D2">
        <w:t xml:space="preserve"> ____</w:t>
      </w:r>
      <w:r w:rsidR="00EC0F43">
        <w:t>020</w:t>
      </w:r>
      <w:r w:rsidR="003241D2">
        <w:t>______________ Summer 2020</w:t>
      </w:r>
      <w:r>
        <w:t xml:space="preserve">. </w:t>
      </w:r>
    </w:p>
    <w:p w14:paraId="691FE423" w14:textId="77777777" w:rsidR="00C35A2D" w:rsidRDefault="00C35A2D" w:rsidP="00C35A2D">
      <w:pPr>
        <w:pStyle w:val="Heading1"/>
      </w:pPr>
      <w:r>
        <w:t>Understand and Agree</w:t>
      </w:r>
    </w:p>
    <w:p w14:paraId="077FF660" w14:textId="5743136A" w:rsidR="001E0707" w:rsidRDefault="001E0707" w:rsidP="00C35A2D">
      <w:r>
        <w:t xml:space="preserve">I understand the attendance policy.        </w:t>
      </w:r>
      <w:r>
        <w:tab/>
      </w:r>
      <w:r>
        <w:tab/>
      </w:r>
      <w:r>
        <w:tab/>
      </w:r>
      <w:r w:rsidR="008E687D">
        <w:tab/>
      </w:r>
      <w:r>
        <w:t xml:space="preserve">Initial here if </w:t>
      </w:r>
      <w:proofErr w:type="spellStart"/>
      <w:proofErr w:type="gramStart"/>
      <w:r>
        <w:t>yes:_</w:t>
      </w:r>
      <w:proofErr w:type="gramEnd"/>
      <w:r>
        <w:t>___</w:t>
      </w:r>
      <w:r w:rsidR="00EC0F43" w:rsidRPr="00EC0F43">
        <w:rPr>
          <w:u w:val="single"/>
        </w:rPr>
        <w:t>B</w:t>
      </w:r>
      <w:proofErr w:type="spellEnd"/>
      <w:r w:rsidR="00EC0F43" w:rsidRPr="00EC0F43">
        <w:rPr>
          <w:u w:val="single"/>
        </w:rPr>
        <w:t xml:space="preserve"> L</w:t>
      </w:r>
      <w:r>
        <w:t>______</w:t>
      </w:r>
    </w:p>
    <w:p w14:paraId="531B6451" w14:textId="3B1CA5BC" w:rsidR="00C35A2D" w:rsidRDefault="00C35A2D" w:rsidP="00C35A2D">
      <w:r>
        <w:t>I understand and agree to course policies</w:t>
      </w:r>
      <w:r w:rsidR="001E0707">
        <w:t xml:space="preserve"> presented.        </w:t>
      </w:r>
      <w:r w:rsidR="008E687D">
        <w:tab/>
      </w:r>
      <w:r>
        <w:t xml:space="preserve">Initial here if </w:t>
      </w:r>
      <w:proofErr w:type="gramStart"/>
      <w:r>
        <w:t>yes:_</w:t>
      </w:r>
      <w:proofErr w:type="gramEnd"/>
      <w:r>
        <w:t>___</w:t>
      </w:r>
      <w:r w:rsidR="00EC0F43" w:rsidRPr="00EC0F43">
        <w:rPr>
          <w:u w:val="single"/>
        </w:rPr>
        <w:t xml:space="preserve"> </w:t>
      </w:r>
      <w:r w:rsidR="00EC0F43" w:rsidRPr="00EC0F43">
        <w:rPr>
          <w:u w:val="single"/>
        </w:rPr>
        <w:t>B L</w:t>
      </w:r>
      <w:r w:rsidR="00EC0F43">
        <w:t xml:space="preserve"> </w:t>
      </w:r>
      <w:r>
        <w:t>_____</w:t>
      </w:r>
    </w:p>
    <w:p w14:paraId="5CE44E0B" w14:textId="550EEC92" w:rsidR="00C35A2D" w:rsidRDefault="00C35A2D" w:rsidP="00C35A2D">
      <w:r>
        <w:t>I understand grading criteria</w:t>
      </w:r>
      <w:r w:rsidRPr="00C35A2D">
        <w:t xml:space="preserve">.     </w:t>
      </w:r>
      <w:r>
        <w:t xml:space="preserve">         </w:t>
      </w:r>
      <w:r>
        <w:tab/>
      </w:r>
      <w:r>
        <w:tab/>
      </w:r>
      <w:r>
        <w:tab/>
      </w:r>
      <w:r w:rsidR="008E687D">
        <w:tab/>
      </w:r>
      <w:r w:rsidRPr="00C35A2D">
        <w:t xml:space="preserve">Initial here if </w:t>
      </w:r>
      <w:proofErr w:type="gramStart"/>
      <w:r w:rsidRPr="00C35A2D">
        <w:t>yes:_</w:t>
      </w:r>
      <w:proofErr w:type="gramEnd"/>
      <w:r w:rsidRPr="00C35A2D">
        <w:t>___</w:t>
      </w:r>
      <w:r w:rsidR="00EC0F43" w:rsidRPr="00EC0F43">
        <w:rPr>
          <w:u w:val="single"/>
        </w:rPr>
        <w:t xml:space="preserve"> </w:t>
      </w:r>
      <w:r w:rsidR="00EC0F43" w:rsidRPr="00EC0F43">
        <w:rPr>
          <w:u w:val="single"/>
        </w:rPr>
        <w:t>B L</w:t>
      </w:r>
      <w:r w:rsidR="00EC0F43" w:rsidRPr="00C35A2D">
        <w:t xml:space="preserve"> </w:t>
      </w:r>
      <w:r w:rsidRPr="00C35A2D">
        <w:t>_____</w:t>
      </w:r>
    </w:p>
    <w:p w14:paraId="3D92D4F0" w14:textId="38967D9F" w:rsidR="00C35A2D" w:rsidRDefault="00C35A2D" w:rsidP="00C35A2D">
      <w:r>
        <w:t>I under</w:t>
      </w:r>
      <w:r w:rsidR="001E0707">
        <w:t>stand what I need to provide to take</w:t>
      </w:r>
      <w:r>
        <w:t xml:space="preserve"> this class.</w:t>
      </w:r>
      <w:r w:rsidR="001E0707">
        <w:tab/>
      </w:r>
      <w:r w:rsidR="008E687D">
        <w:tab/>
      </w:r>
      <w:r w:rsidR="001E0707" w:rsidRPr="00C35A2D">
        <w:t xml:space="preserve">Initial here if </w:t>
      </w:r>
      <w:proofErr w:type="gramStart"/>
      <w:r w:rsidR="001E0707" w:rsidRPr="00C35A2D">
        <w:t>yes:_</w:t>
      </w:r>
      <w:proofErr w:type="gramEnd"/>
      <w:r w:rsidR="001E0707" w:rsidRPr="00C35A2D">
        <w:t>___</w:t>
      </w:r>
      <w:r w:rsidR="00EC0F43" w:rsidRPr="00EC0F43">
        <w:rPr>
          <w:u w:val="single"/>
        </w:rPr>
        <w:t xml:space="preserve"> </w:t>
      </w:r>
      <w:r w:rsidR="00EC0F43" w:rsidRPr="00EC0F43">
        <w:rPr>
          <w:u w:val="single"/>
        </w:rPr>
        <w:t>B L</w:t>
      </w:r>
      <w:r w:rsidR="00EC0F43" w:rsidRPr="00C35A2D">
        <w:t xml:space="preserve"> </w:t>
      </w:r>
      <w:r w:rsidR="001E0707" w:rsidRPr="00C35A2D">
        <w:t>_____</w:t>
      </w:r>
    </w:p>
    <w:p w14:paraId="44FFC5F7" w14:textId="005E1BC6" w:rsidR="008E687D" w:rsidRDefault="008E687D" w:rsidP="00C35A2D">
      <w:r>
        <w:t>I understand what I need already to know to take this class.</w:t>
      </w:r>
      <w:r>
        <w:tab/>
      </w:r>
      <w:r w:rsidRPr="00C35A2D">
        <w:t xml:space="preserve">Initial here if </w:t>
      </w:r>
      <w:proofErr w:type="gramStart"/>
      <w:r w:rsidRPr="00C35A2D">
        <w:t>yes:_</w:t>
      </w:r>
      <w:proofErr w:type="gramEnd"/>
      <w:r w:rsidRPr="00C35A2D">
        <w:t>___</w:t>
      </w:r>
      <w:r w:rsidR="00EC0F43" w:rsidRPr="00EC0F43">
        <w:rPr>
          <w:u w:val="single"/>
        </w:rPr>
        <w:t xml:space="preserve"> </w:t>
      </w:r>
      <w:r w:rsidR="00EC0F43" w:rsidRPr="00EC0F43">
        <w:rPr>
          <w:u w:val="single"/>
        </w:rPr>
        <w:t>B L</w:t>
      </w:r>
      <w:r w:rsidR="00EC0F43" w:rsidRPr="00C35A2D">
        <w:t xml:space="preserve"> </w:t>
      </w:r>
      <w:r w:rsidRPr="00C35A2D">
        <w:t>_____</w:t>
      </w:r>
    </w:p>
    <w:p w14:paraId="235A7936" w14:textId="77777777" w:rsidR="006A5DAC" w:rsidRDefault="006A5DAC" w:rsidP="00C35A2D">
      <w:r>
        <w:t>I understand, on my honor, during all quizzes, not to communicate with any student or anyone externally, view or use anyone else’s work, or violate this understanding or the universities honor code and that any violation will be punished (as described in the course policies).</w:t>
      </w:r>
    </w:p>
    <w:p w14:paraId="60E8D658" w14:textId="4F1CB340" w:rsidR="006A5DAC" w:rsidRDefault="006A5DAC" w:rsidP="00C35A2D">
      <w:r>
        <w:tab/>
      </w:r>
      <w:r>
        <w:tab/>
      </w:r>
      <w:r>
        <w:tab/>
      </w:r>
      <w:r>
        <w:tab/>
      </w:r>
      <w:r>
        <w:tab/>
      </w:r>
      <w:r>
        <w:tab/>
      </w:r>
      <w:r>
        <w:tab/>
      </w:r>
      <w:r w:rsidR="008E687D">
        <w:tab/>
      </w:r>
      <w:r w:rsidRPr="00C35A2D">
        <w:t xml:space="preserve">Initial here if </w:t>
      </w:r>
      <w:proofErr w:type="gramStart"/>
      <w:r w:rsidRPr="00C35A2D">
        <w:t>yes:_</w:t>
      </w:r>
      <w:proofErr w:type="gramEnd"/>
      <w:r w:rsidRPr="00C35A2D">
        <w:t>___</w:t>
      </w:r>
      <w:r w:rsidR="00746235" w:rsidRPr="00746235">
        <w:rPr>
          <w:u w:val="single"/>
        </w:rPr>
        <w:t xml:space="preserve"> </w:t>
      </w:r>
      <w:r w:rsidR="00746235">
        <w:rPr>
          <w:u w:val="single"/>
        </w:rPr>
        <w:t>B L</w:t>
      </w:r>
      <w:r w:rsidRPr="00C35A2D">
        <w:t>______</w:t>
      </w:r>
    </w:p>
    <w:p w14:paraId="5F73E3FB" w14:textId="55E1A095" w:rsidR="001E0707" w:rsidRDefault="001E0707" w:rsidP="00C35A2D">
      <w:r>
        <w:t xml:space="preserve">I understand the course, and university, honor policy. </w:t>
      </w:r>
      <w:r>
        <w:tab/>
      </w:r>
      <w:r w:rsidR="008E687D">
        <w:tab/>
      </w:r>
      <w:r w:rsidRPr="001E0707">
        <w:t xml:space="preserve">Initial here if </w:t>
      </w:r>
      <w:proofErr w:type="gramStart"/>
      <w:r w:rsidRPr="001E0707">
        <w:t>yes:_</w:t>
      </w:r>
      <w:proofErr w:type="gramEnd"/>
      <w:r w:rsidRPr="001E0707">
        <w:t>___</w:t>
      </w:r>
      <w:r w:rsidR="00746235" w:rsidRPr="00746235">
        <w:rPr>
          <w:u w:val="single"/>
        </w:rPr>
        <w:t xml:space="preserve"> </w:t>
      </w:r>
      <w:r w:rsidR="00746235">
        <w:rPr>
          <w:u w:val="single"/>
        </w:rPr>
        <w:t>B L</w:t>
      </w:r>
      <w:r w:rsidRPr="001E0707">
        <w:t>______</w:t>
      </w:r>
    </w:p>
    <w:p w14:paraId="7BFDF13E" w14:textId="77777777" w:rsidR="008E687D" w:rsidRDefault="008E687D" w:rsidP="00C35A2D">
      <w:r>
        <w:t xml:space="preserve">Any comments, </w:t>
      </w:r>
      <w:proofErr w:type="gramStart"/>
      <w:r>
        <w:t>concerns</w:t>
      </w:r>
      <w:r w:rsidR="006A455A">
        <w:t>?</w:t>
      </w:r>
      <w:r>
        <w:t>:</w:t>
      </w:r>
      <w:proofErr w:type="gramEnd"/>
    </w:p>
    <w:p w14:paraId="581CC84A" w14:textId="681635E4" w:rsidR="008E687D" w:rsidRDefault="008E687D" w:rsidP="00C35A2D">
      <w:r>
        <w:t>______</w:t>
      </w:r>
      <w:r w:rsidR="00746235">
        <w:t>No</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A455A">
        <w:t>________________________________________________________________________________________________________________________________________________________</w:t>
      </w:r>
    </w:p>
    <w:p w14:paraId="633CA6F5" w14:textId="77777777" w:rsidR="00C35A2D" w:rsidRDefault="00C35A2D" w:rsidP="00C35A2D">
      <w:pPr>
        <w:pStyle w:val="Heading1"/>
      </w:pPr>
      <w:r>
        <w:t>Sign here</w:t>
      </w:r>
    </w:p>
    <w:p w14:paraId="28DDEA4F" w14:textId="77777777" w:rsidR="00C35A2D" w:rsidRDefault="00C35A2D" w:rsidP="00C35A2D">
      <w:r>
        <w:t xml:space="preserve">I understand and agree to course policies.                 </w:t>
      </w:r>
    </w:p>
    <w:p w14:paraId="6472A25A" w14:textId="22E7EC2E" w:rsidR="001E0707" w:rsidRDefault="001E0707" w:rsidP="00C35A2D">
      <w:r>
        <w:t xml:space="preserve">Sign </w:t>
      </w:r>
      <w:proofErr w:type="gramStart"/>
      <w:r>
        <w:t>here:_</w:t>
      </w:r>
      <w:proofErr w:type="gramEnd"/>
      <w:r>
        <w:t>____</w:t>
      </w:r>
      <w:r w:rsidR="00746235" w:rsidRPr="00746235">
        <w:rPr>
          <w:u w:val="single"/>
        </w:rPr>
        <w:t xml:space="preserve"> </w:t>
      </w:r>
      <w:r w:rsidR="00746235">
        <w:rPr>
          <w:u w:val="single"/>
        </w:rPr>
        <w:t>Bo Lin</w:t>
      </w:r>
      <w:r w:rsidR="00746235">
        <w:t xml:space="preserve"> </w:t>
      </w:r>
      <w:r>
        <w:t>___________________________________________________</w:t>
      </w:r>
    </w:p>
    <w:p w14:paraId="1CCB45BE" w14:textId="0DAB9361" w:rsidR="001E0707" w:rsidRDefault="001E0707" w:rsidP="00C35A2D">
      <w:proofErr w:type="gramStart"/>
      <w:r>
        <w:t>Date:_</w:t>
      </w:r>
      <w:proofErr w:type="gramEnd"/>
      <w:r>
        <w:t>_______</w:t>
      </w:r>
      <w:r w:rsidR="00746235">
        <w:t>06/09/2020</w:t>
      </w:r>
      <w:r>
        <w:t>_________________________________________________</w:t>
      </w:r>
    </w:p>
    <w:p w14:paraId="3D3F44D8" w14:textId="77777777" w:rsidR="00C35A2D" w:rsidRDefault="00C35A2D" w:rsidP="00C35A2D">
      <w:pPr>
        <w:pStyle w:val="Heading1"/>
      </w:pPr>
      <w:r>
        <w:t>Note</w:t>
      </w:r>
    </w:p>
    <w:p w14:paraId="3F40DC80" w14:textId="77777777" w:rsidR="00C35A2D" w:rsidRDefault="001E0707" w:rsidP="008E687D">
      <w:pPr>
        <w:spacing w:before="0" w:after="0"/>
      </w:pPr>
      <w:r>
        <w:t xml:space="preserve">Please fill in, sign, and initial as appropriate if you understand and agree. </w:t>
      </w:r>
    </w:p>
    <w:p w14:paraId="3657DFA9" w14:textId="77777777" w:rsidR="008E687D" w:rsidRDefault="001E0707" w:rsidP="008E687D">
      <w:pPr>
        <w:spacing w:before="0" w:after="0"/>
      </w:pPr>
      <w:r>
        <w:t xml:space="preserve">No artifact (quiz, assignment, etc.) will be graded until you have completed this form. </w:t>
      </w:r>
    </w:p>
    <w:p w14:paraId="642C22F8" w14:textId="77777777" w:rsidR="00C35A2D" w:rsidRDefault="00C35A2D" w:rsidP="008E687D">
      <w:pPr>
        <w:spacing w:before="0" w:after="0"/>
      </w:pPr>
    </w:p>
    <w:sectPr w:rsidR="00C35A2D" w:rsidSect="008E687D">
      <w:footerReference w:type="default" r:id="rId1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D57A1" w14:textId="77777777" w:rsidR="00F82167" w:rsidRDefault="00F82167">
      <w:pPr>
        <w:spacing w:after="0" w:line="240" w:lineRule="auto"/>
      </w:pPr>
      <w:r>
        <w:separator/>
      </w:r>
    </w:p>
  </w:endnote>
  <w:endnote w:type="continuationSeparator" w:id="0">
    <w:p w14:paraId="55ADC225" w14:textId="77777777" w:rsidR="00F82167" w:rsidRDefault="00F8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14:paraId="24F121D4" w14:textId="77777777" w:rsidR="004E1AED" w:rsidRDefault="004E1AED">
        <w:pPr>
          <w:pStyle w:val="Footer"/>
        </w:pPr>
        <w:r>
          <w:fldChar w:fldCharType="begin"/>
        </w:r>
        <w:r>
          <w:instrText xml:space="preserve"> PAGE   \* MERGEFORMAT </w:instrText>
        </w:r>
        <w:r>
          <w:fldChar w:fldCharType="separate"/>
        </w:r>
        <w:r w:rsidR="008E687D">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3F64A" w14:textId="77777777" w:rsidR="00F82167" w:rsidRDefault="00F82167">
      <w:pPr>
        <w:spacing w:after="0" w:line="240" w:lineRule="auto"/>
      </w:pPr>
      <w:r>
        <w:separator/>
      </w:r>
    </w:p>
  </w:footnote>
  <w:footnote w:type="continuationSeparator" w:id="0">
    <w:p w14:paraId="1E14C1AC" w14:textId="77777777" w:rsidR="00F82167" w:rsidRDefault="00F82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2D"/>
    <w:rsid w:val="00194DF6"/>
    <w:rsid w:val="001E0707"/>
    <w:rsid w:val="003241D2"/>
    <w:rsid w:val="003C49EE"/>
    <w:rsid w:val="004E1AED"/>
    <w:rsid w:val="005C12A5"/>
    <w:rsid w:val="006411EA"/>
    <w:rsid w:val="006A455A"/>
    <w:rsid w:val="006A5DAC"/>
    <w:rsid w:val="0070496C"/>
    <w:rsid w:val="00746235"/>
    <w:rsid w:val="007A5207"/>
    <w:rsid w:val="008E687D"/>
    <w:rsid w:val="00A1310C"/>
    <w:rsid w:val="00C35A2D"/>
    <w:rsid w:val="00CB0915"/>
    <w:rsid w:val="00D47A97"/>
    <w:rsid w:val="00E92B05"/>
    <w:rsid w:val="00EC0F43"/>
    <w:rsid w:val="00F82167"/>
    <w:rsid w:val="00FA6C49"/>
    <w:rsid w:val="00FD28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DC59"/>
  <w15:docId w15:val="{C3AFC854-3551-4490-8EA7-B4B56F1F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5055416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4259635D-EF5E-4D3C-B627-80407474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C:\Users\x\AppData\Roaming\Microsoft\Templates\Banded design (blank).dotx</Template>
  <TotalTime>9</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Lin Leon</cp:lastModifiedBy>
  <cp:revision>4</cp:revision>
  <cp:lastPrinted>2019-08-21T20:32:00Z</cp:lastPrinted>
  <dcterms:created xsi:type="dcterms:W3CDTF">2020-06-07T00:56:00Z</dcterms:created>
  <dcterms:modified xsi:type="dcterms:W3CDTF">2020-06-09T20:30:00Z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